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029" w:rsidRDefault="00FD60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C++ Tutorial</w:t>
      </w:r>
      <w:r>
        <w:rPr>
          <w:b/>
          <w:bCs/>
          <w:sz w:val="28"/>
          <w:szCs w:val="28"/>
        </w:rPr>
        <w:tab/>
      </w:r>
      <w:bookmarkStart w:id="0" w:name="_GoBack"/>
      <w:bookmarkEnd w:id="0"/>
    </w:p>
    <w:p w:rsidR="00FD6029" w:rsidRDefault="006D6CB3">
      <w:r>
        <w:rPr>
          <w:szCs w:val="24"/>
        </w:rPr>
        <w:t>Fall 2018</w:t>
      </w:r>
      <w:r w:rsidR="00FD6029">
        <w:rPr>
          <w:szCs w:val="24"/>
        </w:rPr>
        <w:t xml:space="preserve">, </w:t>
      </w:r>
      <w:r w:rsidR="00FD6029">
        <w:rPr>
          <w:szCs w:val="24"/>
        </w:rPr>
        <w:tab/>
      </w:r>
      <w:r w:rsidR="00FD6029">
        <w:t>Harrison B. Prosper</w:t>
      </w:r>
    </w:p>
    <w:p w:rsidR="00FD6029" w:rsidRDefault="00FD6029"/>
    <w:p w:rsidR="00FD6029" w:rsidRDefault="00FD6029">
      <w:r>
        <w:t>Development Cycle</w:t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Makefile</w:t>
      </w:r>
      <w:proofErr w:type="spellEnd"/>
      <w:r>
        <w:t>)</w:t>
      </w:r>
    </w:p>
    <w:p w:rsidR="00FD6029" w:rsidRDefault="00FD6029">
      <w:pPr>
        <w:numPr>
          <w:ilvl w:val="1"/>
          <w:numId w:val="2"/>
        </w:numPr>
      </w:pPr>
      <w:r>
        <w:t>Compiling and linking</w:t>
      </w:r>
    </w:p>
    <w:p w:rsidR="00FD6029" w:rsidRDefault="00FD6029">
      <w:pPr>
        <w:numPr>
          <w:ilvl w:val="1"/>
          <w:numId w:val="2"/>
        </w:numPr>
      </w:pPr>
      <w:r>
        <w:t>Applications</w:t>
      </w:r>
    </w:p>
    <w:p w:rsidR="00FD6029" w:rsidRDefault="00FD6029">
      <w:pPr>
        <w:numPr>
          <w:ilvl w:val="1"/>
          <w:numId w:val="2"/>
        </w:numPr>
      </w:pPr>
      <w:r>
        <w:t>Dynamic Shared Objects</w:t>
      </w:r>
    </w:p>
    <w:p w:rsidR="00FD6029" w:rsidRDefault="00FD6029"/>
    <w:p w:rsidR="00FD6029" w:rsidRDefault="00FD6029">
      <w:pPr>
        <w:numPr>
          <w:ilvl w:val="0"/>
          <w:numId w:val="1"/>
        </w:numPr>
      </w:pPr>
      <w:r>
        <w:t>Program Structure</w:t>
      </w:r>
      <w:r>
        <w:tab/>
      </w:r>
      <w:r>
        <w:tab/>
      </w:r>
      <w:r>
        <w:tab/>
      </w:r>
      <w:r>
        <w:tab/>
      </w:r>
      <w:r>
        <w:tab/>
      </w:r>
    </w:p>
    <w:p w:rsidR="00FD6029" w:rsidRDefault="00FD6029">
      <w:pPr>
        <w:numPr>
          <w:ilvl w:val="1"/>
          <w:numId w:val="1"/>
        </w:numPr>
      </w:pPr>
      <w:r>
        <w:t>basic structure</w:t>
      </w:r>
      <w:r>
        <w:tab/>
      </w:r>
      <w:r>
        <w:tab/>
      </w:r>
      <w:r>
        <w:tab/>
      </w:r>
      <w:r>
        <w:tab/>
      </w:r>
      <w:r>
        <w:tab/>
        <w:t>(01_structure.cc)</w:t>
      </w:r>
    </w:p>
    <w:p w:rsidR="00FD6029" w:rsidRDefault="00FD6029">
      <w:pPr>
        <w:numPr>
          <w:ilvl w:val="1"/>
          <w:numId w:val="1"/>
        </w:numPr>
      </w:pPr>
      <w:r>
        <w:t>namespaces</w:t>
      </w:r>
    </w:p>
    <w:p w:rsidR="00FD6029" w:rsidRDefault="00FD6029">
      <w:pPr>
        <w:numPr>
          <w:ilvl w:val="1"/>
          <w:numId w:val="1"/>
        </w:numPr>
      </w:pPr>
      <w:r>
        <w:t>using DSOs</w:t>
      </w:r>
      <w:r>
        <w:tab/>
      </w:r>
      <w:r>
        <w:tab/>
      </w:r>
      <w:r>
        <w:tab/>
      </w:r>
      <w:r>
        <w:tab/>
      </w:r>
      <w:r>
        <w:tab/>
        <w:t>(02_app.cc)</w:t>
      </w:r>
      <w:r>
        <w:br/>
      </w:r>
    </w:p>
    <w:p w:rsidR="00FD6029" w:rsidRDefault="00FD6029">
      <w:pPr>
        <w:numPr>
          <w:ilvl w:val="0"/>
          <w:numId w:val="1"/>
        </w:numPr>
      </w:pPr>
      <w:r>
        <w:t>Types</w:t>
      </w:r>
      <w:r>
        <w:tab/>
      </w:r>
      <w:r>
        <w:tab/>
      </w:r>
      <w:r>
        <w:tab/>
      </w:r>
      <w:r>
        <w:tab/>
      </w:r>
      <w:r>
        <w:tab/>
      </w:r>
      <w:r>
        <w:tab/>
        <w:t>(03_types.cc)</w:t>
      </w:r>
    </w:p>
    <w:p w:rsidR="00FD6029" w:rsidRDefault="00FD6029">
      <w:pPr>
        <w:numPr>
          <w:ilvl w:val="1"/>
          <w:numId w:val="1"/>
        </w:numPr>
      </w:pPr>
      <w:proofErr w:type="spellStart"/>
      <w:r>
        <w:t>int</w:t>
      </w:r>
      <w:proofErr w:type="spellEnd"/>
      <w:r>
        <w:t>, float, double, short, long, char, bool</w:t>
      </w:r>
    </w:p>
    <w:p w:rsidR="00FD6029" w:rsidRDefault="00FD6029">
      <w:pPr>
        <w:numPr>
          <w:ilvl w:val="1"/>
          <w:numId w:val="1"/>
        </w:numPr>
      </w:pPr>
      <w:proofErr w:type="spellStart"/>
      <w:r>
        <w:t>enum</w:t>
      </w:r>
      <w:proofErr w:type="spellEnd"/>
      <w:r>
        <w:t>, struct</w:t>
      </w:r>
    </w:p>
    <w:p w:rsidR="00FD6029" w:rsidRDefault="00FD6029">
      <w:pPr>
        <w:numPr>
          <w:ilvl w:val="1"/>
          <w:numId w:val="1"/>
        </w:numPr>
      </w:pPr>
      <w:r>
        <w:t>strings</w:t>
      </w:r>
    </w:p>
    <w:p w:rsidR="00FD6029" w:rsidRDefault="00FD6029">
      <w:pPr>
        <w:numPr>
          <w:ilvl w:val="1"/>
          <w:numId w:val="1"/>
        </w:numPr>
      </w:pPr>
      <w:r>
        <w:t>vectors</w:t>
      </w:r>
    </w:p>
    <w:p w:rsidR="00FD6029" w:rsidRDefault="00FD6029">
      <w:pPr>
        <w:numPr>
          <w:ilvl w:val="1"/>
          <w:numId w:val="1"/>
        </w:numPr>
      </w:pPr>
      <w:r>
        <w:t>pointer</w:t>
      </w:r>
    </w:p>
    <w:p w:rsidR="00FD6029" w:rsidRDefault="00FD6029">
      <w:pPr>
        <w:numPr>
          <w:ilvl w:val="1"/>
          <w:numId w:val="1"/>
        </w:numPr>
      </w:pPr>
      <w:r>
        <w:t>reference (&amp;) and deference operator (*)</w:t>
      </w:r>
    </w:p>
    <w:p w:rsidR="00FD6029" w:rsidRDefault="00FD6029">
      <w:pPr>
        <w:ind w:left="283"/>
      </w:pPr>
    </w:p>
    <w:p w:rsidR="00FD6029" w:rsidRDefault="00FD6029">
      <w:pPr>
        <w:numPr>
          <w:ilvl w:val="0"/>
          <w:numId w:val="1"/>
        </w:numPr>
      </w:pPr>
      <w:r>
        <w:t>Operators</w:t>
      </w:r>
      <w:r>
        <w:tab/>
      </w:r>
      <w:r>
        <w:tab/>
      </w:r>
      <w:r>
        <w:tab/>
      </w:r>
      <w:r>
        <w:tab/>
      </w:r>
      <w:r>
        <w:tab/>
      </w:r>
      <w:r>
        <w:tab/>
        <w:t>(04_operators.cc)</w:t>
      </w:r>
    </w:p>
    <w:p w:rsidR="00FD6029" w:rsidRDefault="00FD6029">
      <w:pPr>
        <w:numPr>
          <w:ilvl w:val="1"/>
          <w:numId w:val="1"/>
        </w:numPr>
      </w:pPr>
      <w:r>
        <w:t>arithmetic:</w:t>
      </w:r>
      <w:r>
        <w:tab/>
        <w:t>+, -, *, /, %, -=, +=, /=, ++, --</w:t>
      </w:r>
    </w:p>
    <w:p w:rsidR="00FD6029" w:rsidRDefault="00FD6029">
      <w:pPr>
        <w:numPr>
          <w:ilvl w:val="1"/>
          <w:numId w:val="1"/>
        </w:numPr>
      </w:pPr>
      <w:r>
        <w:t>relational:</w:t>
      </w:r>
      <w:r>
        <w:tab/>
        <w:t>==, !=, &gt;, &lt;. &gt;=, &lt;=</w:t>
      </w:r>
    </w:p>
    <w:p w:rsidR="00FD6029" w:rsidRDefault="00FD6029">
      <w:pPr>
        <w:numPr>
          <w:ilvl w:val="1"/>
          <w:numId w:val="1"/>
        </w:numPr>
      </w:pPr>
      <w:r>
        <w:t>logical:</w:t>
      </w:r>
      <w:r>
        <w:tab/>
      </w:r>
      <w:r>
        <w:tab/>
        <w:t>!, &amp;&amp;, ||</w:t>
      </w:r>
    </w:p>
    <w:p w:rsidR="00FD6029" w:rsidRDefault="00FD6029">
      <w:pPr>
        <w:numPr>
          <w:ilvl w:val="1"/>
          <w:numId w:val="1"/>
        </w:numPr>
      </w:pPr>
      <w:r>
        <w:t>bitwise:</w:t>
      </w:r>
      <w:r>
        <w:tab/>
      </w:r>
      <w:r>
        <w:tab/>
        <w:t>&amp;, |, ^, ~, &lt;&lt;, &gt;&gt;</w:t>
      </w:r>
    </w:p>
    <w:p w:rsidR="00FD6029" w:rsidRDefault="00FD6029">
      <w:pPr>
        <w:numPr>
          <w:ilvl w:val="1"/>
          <w:numId w:val="1"/>
        </w:numPr>
      </w:pPr>
      <w:r>
        <w:t>conditional</w:t>
      </w:r>
      <w:r>
        <w:tab/>
        <w:t>(condition) ?  a : b</w:t>
      </w:r>
    </w:p>
    <w:p w:rsidR="00FD6029" w:rsidRDefault="00FD6029">
      <w:pPr>
        <w:ind w:left="567"/>
      </w:pPr>
    </w:p>
    <w:p w:rsidR="00FD6029" w:rsidRDefault="00FD6029">
      <w:pPr>
        <w:numPr>
          <w:ilvl w:val="0"/>
          <w:numId w:val="1"/>
        </w:numPr>
      </w:pPr>
      <w:r>
        <w:t>Controls</w:t>
      </w:r>
      <w:r>
        <w:tab/>
      </w:r>
      <w:r>
        <w:tab/>
      </w:r>
      <w:r>
        <w:tab/>
      </w:r>
      <w:r>
        <w:tab/>
      </w:r>
      <w:r>
        <w:tab/>
      </w:r>
      <w:r>
        <w:tab/>
        <w:t>(05_controls.cc)</w:t>
      </w:r>
    </w:p>
    <w:p w:rsidR="00FD6029" w:rsidRDefault="00FD6029">
      <w:pPr>
        <w:numPr>
          <w:ilvl w:val="1"/>
          <w:numId w:val="1"/>
        </w:numPr>
      </w:pPr>
      <w:r>
        <w:t xml:space="preserve">if </w:t>
      </w:r>
    </w:p>
    <w:p w:rsidR="00FD6029" w:rsidRDefault="00FD6029">
      <w:pPr>
        <w:numPr>
          <w:ilvl w:val="1"/>
          <w:numId w:val="1"/>
        </w:numPr>
      </w:pPr>
      <w:r>
        <w:t>while</w:t>
      </w:r>
    </w:p>
    <w:p w:rsidR="00FD6029" w:rsidRDefault="00FD6029">
      <w:pPr>
        <w:numPr>
          <w:ilvl w:val="1"/>
          <w:numId w:val="1"/>
        </w:numPr>
      </w:pPr>
      <w:r>
        <w:t>for</w:t>
      </w:r>
    </w:p>
    <w:p w:rsidR="00FD6029" w:rsidRDefault="00FD6029">
      <w:pPr>
        <w:numPr>
          <w:ilvl w:val="1"/>
          <w:numId w:val="1"/>
        </w:numPr>
      </w:pPr>
      <w:r>
        <w:t>do .. while</w:t>
      </w:r>
    </w:p>
    <w:p w:rsidR="00FD6029" w:rsidRDefault="00FD6029">
      <w:pPr>
        <w:numPr>
          <w:ilvl w:val="1"/>
          <w:numId w:val="1"/>
        </w:numPr>
      </w:pPr>
      <w:r>
        <w:t>switch                                                               (06_argc_argv.cc)</w:t>
      </w:r>
      <w:r>
        <w:br/>
      </w:r>
    </w:p>
    <w:p w:rsidR="00FD6029" w:rsidRDefault="00FD6029">
      <w:pPr>
        <w:numPr>
          <w:ilvl w:val="0"/>
          <w:numId w:val="1"/>
        </w:numPr>
      </w:pPr>
      <w:r>
        <w:t>Basic I/O</w:t>
      </w:r>
      <w:r>
        <w:tab/>
      </w:r>
      <w:r>
        <w:tab/>
      </w:r>
      <w:r>
        <w:tab/>
      </w:r>
      <w:r>
        <w:tab/>
      </w:r>
      <w:r>
        <w:tab/>
      </w:r>
      <w:r>
        <w:tab/>
        <w:t>(07_io.cc)</w:t>
      </w:r>
    </w:p>
    <w:p w:rsidR="00FD6029" w:rsidRDefault="00FD6029">
      <w:pPr>
        <w:numPr>
          <w:ilvl w:val="1"/>
          <w:numId w:val="1"/>
        </w:numPr>
      </w:pPr>
      <w:proofErr w:type="spellStart"/>
      <w:r>
        <w:t>cout</w:t>
      </w:r>
      <w:proofErr w:type="spellEnd"/>
      <w:r>
        <w:t xml:space="preserve">, </w:t>
      </w:r>
      <w:proofErr w:type="spellStart"/>
      <w:r>
        <w:t>cin</w:t>
      </w:r>
      <w:proofErr w:type="spellEnd"/>
    </w:p>
    <w:p w:rsidR="00FD6029" w:rsidRDefault="00FD6029">
      <w:pPr>
        <w:numPr>
          <w:ilvl w:val="1"/>
          <w:numId w:val="1"/>
        </w:numPr>
      </w:pPr>
      <w:proofErr w:type="spellStart"/>
      <w:r>
        <w:t>fstream</w:t>
      </w:r>
      <w:proofErr w:type="spellEnd"/>
      <w:r>
        <w:t xml:space="preserve">, </w:t>
      </w:r>
      <w:proofErr w:type="spellStart"/>
      <w:r>
        <w:t>getline</w:t>
      </w:r>
      <w:proofErr w:type="spellEnd"/>
      <w:r>
        <w:t xml:space="preserve">, </w:t>
      </w:r>
      <w:proofErr w:type="spellStart"/>
      <w:r>
        <w:t>stringstream</w:t>
      </w:r>
      <w:proofErr w:type="spellEnd"/>
      <w:r>
        <w:t xml:space="preserve">, </w:t>
      </w:r>
      <w:proofErr w:type="spellStart"/>
      <w:r>
        <w:t>sprintf</w:t>
      </w:r>
      <w:proofErr w:type="spellEnd"/>
    </w:p>
    <w:p w:rsidR="00FD6029" w:rsidRDefault="00FD6029">
      <w:pPr>
        <w:numPr>
          <w:ilvl w:val="0"/>
          <w:numId w:val="1"/>
        </w:numPr>
      </w:pPr>
      <w:r>
        <w:t>Functions</w:t>
      </w:r>
      <w:r>
        <w:tab/>
      </w:r>
      <w:r>
        <w:tab/>
      </w:r>
      <w:r>
        <w:tab/>
      </w:r>
      <w:r>
        <w:tab/>
      </w:r>
      <w:r>
        <w:tab/>
      </w:r>
      <w:r>
        <w:tab/>
        <w:t>(08_functions.cc)</w:t>
      </w:r>
    </w:p>
    <w:p w:rsidR="00FD6029" w:rsidRDefault="00FD6029">
      <w:pPr>
        <w:numPr>
          <w:ilvl w:val="1"/>
          <w:numId w:val="1"/>
        </w:numPr>
      </w:pPr>
      <w:r>
        <w:t>declaration vs. implementation</w:t>
      </w:r>
    </w:p>
    <w:p w:rsidR="00FD6029" w:rsidRDefault="00FD6029">
      <w:pPr>
        <w:numPr>
          <w:ilvl w:val="1"/>
          <w:numId w:val="1"/>
        </w:numPr>
      </w:pPr>
      <w:r>
        <w:t>global and local scope</w:t>
      </w:r>
    </w:p>
    <w:p w:rsidR="00FD6029" w:rsidRDefault="00FD6029">
      <w:pPr>
        <w:numPr>
          <w:ilvl w:val="1"/>
          <w:numId w:val="1"/>
        </w:numPr>
      </w:pPr>
      <w:r>
        <w:t>by reference, by value, by pointer</w:t>
      </w:r>
    </w:p>
    <w:p w:rsidR="00FD6029" w:rsidRDefault="00FD6029">
      <w:pPr>
        <w:numPr>
          <w:ilvl w:val="1"/>
          <w:numId w:val="1"/>
        </w:numPr>
      </w:pPr>
      <w:r>
        <w:t>default values</w:t>
      </w:r>
    </w:p>
    <w:p w:rsidR="00FD6029" w:rsidRDefault="00FD6029">
      <w:pPr>
        <w:numPr>
          <w:ilvl w:val="1"/>
          <w:numId w:val="1"/>
        </w:numPr>
      </w:pPr>
      <w:r>
        <w:t>overloaded functions</w:t>
      </w:r>
    </w:p>
    <w:p w:rsidR="00FD6029" w:rsidRDefault="00FD6029">
      <w:pPr>
        <w:numPr>
          <w:ilvl w:val="1"/>
          <w:numId w:val="1"/>
        </w:numPr>
      </w:pPr>
      <w:r>
        <w:t>inline</w:t>
      </w:r>
      <w:r>
        <w:br/>
      </w:r>
    </w:p>
    <w:p w:rsidR="00FD6029" w:rsidRDefault="00FD6029">
      <w:pPr>
        <w:numPr>
          <w:ilvl w:val="0"/>
          <w:numId w:val="1"/>
        </w:numPr>
      </w:pPr>
      <w:r>
        <w:t>Dynamic Memory</w:t>
      </w:r>
      <w:r>
        <w:tab/>
      </w:r>
      <w:r>
        <w:tab/>
      </w:r>
      <w:r>
        <w:tab/>
      </w:r>
      <w:r>
        <w:tab/>
      </w:r>
      <w:r>
        <w:tab/>
        <w:t>(09_memory.cc)</w:t>
      </w:r>
    </w:p>
    <w:p w:rsidR="00FD6029" w:rsidRDefault="00FD6029">
      <w:pPr>
        <w:numPr>
          <w:ilvl w:val="1"/>
          <w:numId w:val="1"/>
        </w:numPr>
      </w:pPr>
      <w:r>
        <w:t>new type</w:t>
      </w:r>
    </w:p>
    <w:p w:rsidR="00FD6029" w:rsidRDefault="00FD6029">
      <w:pPr>
        <w:numPr>
          <w:ilvl w:val="1"/>
          <w:numId w:val="1"/>
        </w:numPr>
      </w:pPr>
      <w:r>
        <w:lastRenderedPageBreak/>
        <w:t>new type [#elements]</w:t>
      </w:r>
    </w:p>
    <w:p w:rsidR="00FD6029" w:rsidRDefault="00FD6029">
      <w:pPr>
        <w:numPr>
          <w:ilvl w:val="1"/>
          <w:numId w:val="1"/>
        </w:numPr>
      </w:pPr>
      <w:r>
        <w:t>delete pointer</w:t>
      </w:r>
      <w:r>
        <w:br/>
      </w:r>
    </w:p>
    <w:p w:rsidR="00FD6029" w:rsidRDefault="00FD6029">
      <w:pPr>
        <w:numPr>
          <w:ilvl w:val="0"/>
          <w:numId w:val="1"/>
        </w:numPr>
      </w:pPr>
      <w:r>
        <w:rPr>
          <w:b/>
          <w:bCs/>
        </w:rPr>
        <w:t>Object Oriented Programming</w:t>
      </w:r>
      <w:r w:rsidR="006D6CB3">
        <w:tab/>
      </w:r>
      <w:r w:rsidR="006D6CB3">
        <w:tab/>
      </w:r>
      <w:r w:rsidR="006D6CB3">
        <w:tab/>
        <w:t>(10_classes</w:t>
      </w:r>
      <w:r>
        <w:t>.cc)</w:t>
      </w:r>
    </w:p>
    <w:p w:rsidR="00FD6029" w:rsidRDefault="00FD6029">
      <w:pPr>
        <w:numPr>
          <w:ilvl w:val="1"/>
          <w:numId w:val="1"/>
        </w:numPr>
      </w:pPr>
      <w:r>
        <w:t>class, obj</w:t>
      </w:r>
      <w:r w:rsidR="006D6CB3">
        <w:t>ect, this pointer</w:t>
      </w:r>
      <w:r w:rsidR="006D6CB3">
        <w:tab/>
      </w:r>
      <w:r w:rsidR="006D6CB3">
        <w:tab/>
      </w:r>
      <w:r w:rsidR="006D6CB3">
        <w:tab/>
        <w:t>(11_classes</w:t>
      </w:r>
      <w:r>
        <w:t>.cc)</w:t>
      </w:r>
    </w:p>
    <w:p w:rsidR="00FD6029" w:rsidRDefault="00FD6029">
      <w:pPr>
        <w:numPr>
          <w:ilvl w:val="1"/>
          <w:numId w:val="1"/>
        </w:numPr>
      </w:pPr>
      <w:r>
        <w:t>constru</w:t>
      </w:r>
      <w:r w:rsidR="006D6CB3">
        <w:t>ctor, destructor</w:t>
      </w:r>
      <w:r w:rsidR="006D6CB3">
        <w:tab/>
      </w:r>
      <w:r w:rsidR="006D6CB3">
        <w:tab/>
      </w:r>
      <w:r w:rsidR="006D6CB3">
        <w:tab/>
      </w:r>
      <w:r w:rsidR="006D6CB3">
        <w:tab/>
        <w:t>(12_classes</w:t>
      </w:r>
      <w:r>
        <w:t>.cc)</w:t>
      </w:r>
    </w:p>
    <w:p w:rsidR="00FD6029" w:rsidRDefault="006D6CB3">
      <w:pPr>
        <w:numPr>
          <w:ilvl w:val="1"/>
          <w:numId w:val="1"/>
        </w:numPr>
      </w:pPr>
      <w:r>
        <w:t>methods</w:t>
      </w:r>
      <w:r>
        <w:tab/>
      </w:r>
      <w:r>
        <w:tab/>
      </w:r>
      <w:r>
        <w:tab/>
      </w:r>
      <w:r>
        <w:tab/>
      </w:r>
      <w:r>
        <w:tab/>
      </w:r>
      <w:r>
        <w:tab/>
        <w:t>(13_classes</w:t>
      </w:r>
      <w:r w:rsidR="00FD6029">
        <w:t>.cc)</w:t>
      </w:r>
    </w:p>
    <w:p w:rsidR="00FD6029" w:rsidRDefault="00FD6029">
      <w:pPr>
        <w:numPr>
          <w:ilvl w:val="1"/>
          <w:numId w:val="1"/>
        </w:numPr>
      </w:pPr>
      <w:r>
        <w:t>overloaded methods</w:t>
      </w:r>
      <w:r w:rsidR="006D6CB3">
        <w:tab/>
      </w:r>
      <w:r w:rsidR="006D6CB3">
        <w:tab/>
      </w:r>
      <w:r w:rsidR="006D6CB3">
        <w:tab/>
      </w:r>
      <w:r w:rsidR="006D6CB3">
        <w:tab/>
        <w:t>(14_classes.cc)</w:t>
      </w:r>
    </w:p>
    <w:p w:rsidR="00FD6029" w:rsidRDefault="00FD6029">
      <w:pPr>
        <w:numPr>
          <w:ilvl w:val="1"/>
          <w:numId w:val="1"/>
        </w:numPr>
      </w:pPr>
      <w:r>
        <w:t>static methods</w:t>
      </w:r>
    </w:p>
    <w:p w:rsidR="00FD6029" w:rsidRDefault="00FD6029">
      <w:pPr>
        <w:numPr>
          <w:ilvl w:val="1"/>
          <w:numId w:val="1"/>
        </w:numPr>
      </w:pPr>
      <w:r>
        <w:t>private, protected, public</w:t>
      </w:r>
    </w:p>
    <w:p w:rsidR="00FD6029" w:rsidRDefault="00FD6029">
      <w:pPr>
        <w:numPr>
          <w:ilvl w:val="1"/>
          <w:numId w:val="1"/>
        </w:numPr>
      </w:pPr>
      <w:r>
        <w:t>inheritance, initialization list</w:t>
      </w:r>
      <w:r>
        <w:tab/>
      </w:r>
      <w:r>
        <w:tab/>
      </w:r>
      <w:r>
        <w:tab/>
      </w:r>
    </w:p>
    <w:p w:rsidR="00FD6029" w:rsidRDefault="00FD6029">
      <w:pPr>
        <w:numPr>
          <w:ilvl w:val="1"/>
          <w:numId w:val="1"/>
        </w:numPr>
      </w:pPr>
      <w:r>
        <w:t>polymorphism (virtual methods, virtual destructor)</w:t>
      </w:r>
    </w:p>
    <w:p w:rsidR="00FD6029" w:rsidRDefault="00FD6029">
      <w:pPr>
        <w:numPr>
          <w:ilvl w:val="1"/>
          <w:numId w:val="1"/>
        </w:numPr>
      </w:pPr>
      <w:r>
        <w:t>abstract base class (pure virtual method)</w:t>
      </w:r>
      <w:r>
        <w:br/>
      </w:r>
      <w:r w:rsidR="006D6CB3">
        <w:t>_________________________________________________________________</w:t>
      </w:r>
    </w:p>
    <w:p w:rsidR="00FD6029" w:rsidRDefault="006D6CB3">
      <w:pPr>
        <w:numPr>
          <w:ilvl w:val="0"/>
          <w:numId w:val="1"/>
        </w:numPr>
      </w:pPr>
      <w:r>
        <w:t xml:space="preserve"> Templates</w:t>
      </w:r>
      <w:r>
        <w:tab/>
      </w:r>
      <w:r>
        <w:tab/>
      </w:r>
      <w:r>
        <w:tab/>
      </w:r>
      <w:r>
        <w:tab/>
      </w:r>
      <w:r>
        <w:tab/>
      </w:r>
      <w:r>
        <w:tab/>
        <w:t>(15</w:t>
      </w:r>
      <w:r w:rsidR="00FD6029">
        <w:t>_templates1.cc)</w:t>
      </w:r>
    </w:p>
    <w:p w:rsidR="00FD6029" w:rsidRDefault="006D6CB3">
      <w:pPr>
        <w:numPr>
          <w:ilvl w:val="1"/>
          <w:numId w:val="1"/>
        </w:numPr>
      </w:pPr>
      <w:r>
        <w:t>function templates</w:t>
      </w:r>
      <w:r>
        <w:tab/>
      </w:r>
      <w:r>
        <w:tab/>
      </w:r>
      <w:r>
        <w:tab/>
      </w:r>
      <w:r>
        <w:tab/>
        <w:t>(16</w:t>
      </w:r>
      <w:r w:rsidR="00FD6029">
        <w:t>_templates2.cc)</w:t>
      </w:r>
    </w:p>
    <w:p w:rsidR="00FD6029" w:rsidRDefault="00FD6029">
      <w:pPr>
        <w:numPr>
          <w:ilvl w:val="1"/>
          <w:numId w:val="1"/>
        </w:numPr>
      </w:pPr>
      <w:r>
        <w:t>template classes</w:t>
      </w:r>
    </w:p>
    <w:p w:rsidR="00FD6029" w:rsidRDefault="00FD6029">
      <w:pPr>
        <w:numPr>
          <w:ilvl w:val="1"/>
          <w:numId w:val="1"/>
        </w:numPr>
      </w:pPr>
      <w:r>
        <w:t>template specialization</w:t>
      </w:r>
      <w:r>
        <w:br/>
      </w:r>
    </w:p>
    <w:p w:rsidR="00FD6029" w:rsidRDefault="00FD6029">
      <w:pPr>
        <w:numPr>
          <w:ilvl w:val="0"/>
          <w:numId w:val="1"/>
        </w:numPr>
      </w:pPr>
      <w:r>
        <w:t>Standard T</w:t>
      </w:r>
      <w:r w:rsidR="006D6CB3">
        <w:t>emplate Library (STL)</w:t>
      </w:r>
      <w:r w:rsidR="006D6CB3">
        <w:tab/>
      </w:r>
      <w:r w:rsidR="006D6CB3">
        <w:tab/>
        <w:t>(17</w:t>
      </w:r>
      <w:r>
        <w:t>_stl.cc)</w:t>
      </w:r>
    </w:p>
    <w:p w:rsidR="00FD6029" w:rsidRDefault="00FD6029">
      <w:pPr>
        <w:numPr>
          <w:ilvl w:val="1"/>
          <w:numId w:val="1"/>
        </w:numPr>
      </w:pPr>
      <w:r>
        <w:t>vector</w:t>
      </w:r>
      <w:r>
        <w:tab/>
      </w:r>
    </w:p>
    <w:p w:rsidR="00FD6029" w:rsidRDefault="00FD6029">
      <w:pPr>
        <w:numPr>
          <w:ilvl w:val="1"/>
          <w:numId w:val="1"/>
        </w:numPr>
      </w:pPr>
      <w:r>
        <w:t>list</w:t>
      </w:r>
    </w:p>
    <w:p w:rsidR="00FD6029" w:rsidRDefault="00FD6029">
      <w:pPr>
        <w:numPr>
          <w:ilvl w:val="1"/>
          <w:numId w:val="1"/>
        </w:numPr>
      </w:pPr>
      <w:r>
        <w:t>pair</w:t>
      </w:r>
    </w:p>
    <w:p w:rsidR="00FD6029" w:rsidRDefault="00FD6029">
      <w:pPr>
        <w:numPr>
          <w:ilvl w:val="1"/>
          <w:numId w:val="1"/>
        </w:numPr>
      </w:pPr>
      <w:r>
        <w:t>map</w:t>
      </w:r>
    </w:p>
    <w:p w:rsidR="00FD6029" w:rsidRDefault="00FD6029">
      <w:pPr>
        <w:numPr>
          <w:ilvl w:val="1"/>
          <w:numId w:val="1"/>
        </w:numPr>
      </w:pPr>
      <w:r>
        <w:t xml:space="preserve">algorithm (copy, </w:t>
      </w:r>
      <w:proofErr w:type="spellStart"/>
      <w:r>
        <w:t>random_shuffle</w:t>
      </w:r>
      <w:proofErr w:type="spellEnd"/>
      <w:r>
        <w:t>)</w:t>
      </w:r>
      <w:r>
        <w:br/>
      </w:r>
    </w:p>
    <w:p w:rsidR="00FD6029" w:rsidRDefault="006D6CB3">
      <w:pPr>
        <w:numPr>
          <w:ilvl w:val="0"/>
          <w:numId w:val="1"/>
        </w:numPr>
      </w:pPr>
      <w:r>
        <w:t xml:space="preserve"> Exceptions</w:t>
      </w:r>
      <w:r>
        <w:tab/>
      </w:r>
      <w:r>
        <w:tab/>
      </w:r>
      <w:r>
        <w:tab/>
      </w:r>
      <w:r>
        <w:tab/>
      </w:r>
      <w:r>
        <w:tab/>
        <w:t>(18</w:t>
      </w:r>
      <w:r w:rsidR="00FD6029">
        <w:t xml:space="preserve">_exception.cc)   </w:t>
      </w:r>
    </w:p>
    <w:sectPr w:rsidR="00FD6029">
      <w:footnotePr>
        <w:pos w:val="beneathTex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Nimbus Sans L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pos w:val="beneathText"/>
  </w:footnotePr>
  <w:compat>
    <w:noLeading/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0416"/>
    <w:rsid w:val="00243222"/>
    <w:rsid w:val="006D6CB3"/>
    <w:rsid w:val="00FD6029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38EE94"/>
  <w15:chartTrackingRefBased/>
  <w15:docId w15:val="{5E0A7A61-4D01-9D4F-8E8D-94EE0602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Nimbus Sans L" w:hAnsi="Nimbus Roman No9 L"/>
      <w:sz w:val="24"/>
      <w:lang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222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3222"/>
    <w:rPr>
      <w:rFonts w:eastAsia="Nimbus Sans L"/>
      <w:sz w:val="18"/>
      <w:szCs w:val="18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Prosper</dc:creator>
  <cp:keywords/>
  <dc:description/>
  <cp:lastModifiedBy>Harrison Prosper</cp:lastModifiedBy>
  <cp:revision>2</cp:revision>
  <cp:lastPrinted>2018-09-18T17:24:00Z</cp:lastPrinted>
  <dcterms:created xsi:type="dcterms:W3CDTF">2018-09-18T17:24:00Z</dcterms:created>
  <dcterms:modified xsi:type="dcterms:W3CDTF">2018-09-18T17:24:00Z</dcterms:modified>
</cp:coreProperties>
</file>